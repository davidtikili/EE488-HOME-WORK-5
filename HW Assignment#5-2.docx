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8DD00" w14:textId="77777777" w:rsidR="002E130B" w:rsidRDefault="002E130B" w:rsidP="00FB5C6A">
      <w:pPr>
        <w:snapToGrid w:val="0"/>
        <w:rPr>
          <w:b/>
          <w:bCs/>
          <w:sz w:val="32"/>
          <w:szCs w:val="28"/>
        </w:rPr>
      </w:pPr>
    </w:p>
    <w:p w14:paraId="01A14245" w14:textId="1F9BF37E" w:rsidR="00FB5C6A" w:rsidRPr="004E4EE3" w:rsidRDefault="00FB5C6A" w:rsidP="00FB5C6A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2277FD5A" wp14:editId="703F2695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1813BC1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5DE0EAA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42E56866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520B04">
        <w:rPr>
          <w:rFonts w:eastAsia="TimesNewRomanPS-BoldMT" w:cs="SimSun"/>
          <w:b/>
          <w:bCs/>
          <w:sz w:val="24"/>
          <w:lang w:eastAsia="zh-CN"/>
        </w:rPr>
        <w:t>Assignment #5</w:t>
      </w:r>
    </w:p>
    <w:p w14:paraId="75E2F1C9" w14:textId="310945E5" w:rsidR="00165779" w:rsidRDefault="009D254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182D0E">
        <w:rPr>
          <w:rFonts w:eastAsia="TimesNewRomanPS-BoldMT" w:cs="SimSun"/>
          <w:b/>
          <w:bCs/>
          <w:sz w:val="24"/>
          <w:lang w:eastAsia="zh-CN"/>
        </w:rPr>
        <w:t>8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182D0E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182D0E">
        <w:rPr>
          <w:rFonts w:eastAsia="TimesNewRomanPS-BoldMT" w:cs="SimSun"/>
          <w:b/>
          <w:bCs/>
          <w:sz w:val="24"/>
          <w:lang w:eastAsia="zh-CN"/>
        </w:rPr>
        <w:t>4</w:t>
      </w:r>
    </w:p>
    <w:p w14:paraId="1E6298F8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479319C4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1504C77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0927063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CEE42E1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5B88A56D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43F31D2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7671C5C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9B7AB72" w14:textId="77777777" w:rsidR="00CB6726" w:rsidRDefault="00CB6726" w:rsidP="00CB672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CB6726">
        <w:rPr>
          <w:sz w:val="24"/>
          <w:lang w:eastAsia="zh-CN"/>
        </w:rPr>
        <w:t xml:space="preserve">Implement a subprogram that prompt the user for </w:t>
      </w:r>
      <w:r w:rsidRPr="00D61AF3">
        <w:rPr>
          <w:i/>
          <w:sz w:val="24"/>
          <w:lang w:eastAsia="zh-CN"/>
        </w:rPr>
        <w:t>3</w:t>
      </w:r>
      <w:r w:rsidRPr="00CB6726">
        <w:rPr>
          <w:sz w:val="24"/>
          <w:lang w:eastAsia="zh-CN"/>
        </w:rPr>
        <w:t xml:space="preserve"> numbers, finds the median (middle value)</w:t>
      </w:r>
      <w:r>
        <w:rPr>
          <w:sz w:val="24"/>
          <w:lang w:eastAsia="zh-CN"/>
        </w:rPr>
        <w:t xml:space="preserve"> </w:t>
      </w:r>
      <w:r w:rsidRPr="00CB6726">
        <w:rPr>
          <w:sz w:val="24"/>
          <w:lang w:eastAsia="zh-CN"/>
        </w:rPr>
        <w:t xml:space="preserve">of the </w:t>
      </w:r>
      <w:r w:rsidRPr="00D61AF3">
        <w:rPr>
          <w:i/>
          <w:sz w:val="24"/>
          <w:lang w:eastAsia="zh-CN"/>
        </w:rPr>
        <w:t>3</w:t>
      </w:r>
      <w:r w:rsidRPr="00CB6726">
        <w:rPr>
          <w:sz w:val="24"/>
          <w:lang w:eastAsia="zh-CN"/>
        </w:rPr>
        <w:t>, and returns that value to the calling program.</w:t>
      </w:r>
    </w:p>
    <w:p w14:paraId="56390CD4" w14:textId="77777777" w:rsidR="00FB5A9F" w:rsidRDefault="00FB5A9F" w:rsidP="00FB5A9F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5AE07BE" w14:textId="5D556AE6" w:rsidR="00980037" w:rsidRDefault="00980037" w:rsidP="00980037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980037">
        <w:rPr>
          <w:sz w:val="24"/>
          <w:lang w:eastAsia="zh-CN"/>
        </w:rPr>
        <w:t xml:space="preserve">Implement a </w:t>
      </w:r>
      <w:r w:rsidRPr="007D1F69">
        <w:rPr>
          <w:color w:val="FF0000"/>
          <w:sz w:val="24"/>
          <w:lang w:eastAsia="zh-CN"/>
        </w:rPr>
        <w:t xml:space="preserve">recursive </w:t>
      </w:r>
      <w:r w:rsidRPr="00980037">
        <w:rPr>
          <w:sz w:val="24"/>
          <w:lang w:eastAsia="zh-CN"/>
        </w:rPr>
        <w:t>program that takes in a number and finds the square of that number</w:t>
      </w:r>
      <w:r>
        <w:rPr>
          <w:sz w:val="24"/>
          <w:lang w:eastAsia="zh-CN"/>
        </w:rPr>
        <w:t xml:space="preserve"> </w:t>
      </w:r>
      <w:r w:rsidRPr="00980037">
        <w:rPr>
          <w:sz w:val="24"/>
          <w:lang w:eastAsia="zh-CN"/>
        </w:rPr>
        <w:t xml:space="preserve">through addition. For example if the number </w:t>
      </w:r>
      <w:r w:rsidRPr="00786D52">
        <w:rPr>
          <w:i/>
          <w:sz w:val="24"/>
          <w:lang w:eastAsia="zh-CN"/>
        </w:rPr>
        <w:t>3</w:t>
      </w:r>
      <w:r w:rsidRPr="00980037">
        <w:rPr>
          <w:sz w:val="24"/>
          <w:lang w:eastAsia="zh-CN"/>
        </w:rPr>
        <w:t xml:space="preserve"> is entered, you would add </w:t>
      </w:r>
      <w:r w:rsidRPr="00786D52">
        <w:rPr>
          <w:i/>
          <w:sz w:val="24"/>
          <w:lang w:eastAsia="zh-CN"/>
        </w:rPr>
        <w:t>3+3+3=9</w:t>
      </w:r>
      <w:r w:rsidRPr="00980037">
        <w:rPr>
          <w:sz w:val="24"/>
          <w:lang w:eastAsia="zh-CN"/>
        </w:rPr>
        <w:t xml:space="preserve">. If </w:t>
      </w:r>
      <w:r w:rsidRPr="00786D52">
        <w:rPr>
          <w:i/>
          <w:sz w:val="24"/>
          <w:lang w:eastAsia="zh-CN"/>
        </w:rPr>
        <w:t>4</w:t>
      </w:r>
      <w:r w:rsidRPr="00980037">
        <w:rPr>
          <w:sz w:val="24"/>
          <w:lang w:eastAsia="zh-CN"/>
        </w:rPr>
        <w:t xml:space="preserve"> is</w:t>
      </w:r>
      <w:r>
        <w:rPr>
          <w:sz w:val="24"/>
          <w:lang w:eastAsia="zh-CN"/>
        </w:rPr>
        <w:t xml:space="preserve"> </w:t>
      </w:r>
      <w:r w:rsidRPr="00980037">
        <w:rPr>
          <w:sz w:val="24"/>
          <w:lang w:eastAsia="zh-CN"/>
        </w:rPr>
        <w:t>entered</w:t>
      </w:r>
      <w:r w:rsidR="0088633D">
        <w:rPr>
          <w:sz w:val="24"/>
          <w:lang w:eastAsia="zh-CN"/>
        </w:rPr>
        <w:t xml:space="preserve">, </w:t>
      </w:r>
      <w:r w:rsidRPr="00980037">
        <w:rPr>
          <w:sz w:val="24"/>
          <w:lang w:eastAsia="zh-CN"/>
        </w:rPr>
        <w:t xml:space="preserve">you would add </w:t>
      </w:r>
      <w:r w:rsidRPr="00D61AF3">
        <w:rPr>
          <w:i/>
          <w:sz w:val="24"/>
          <w:lang w:eastAsia="zh-CN"/>
        </w:rPr>
        <w:t>4+4+4+4=16</w:t>
      </w:r>
      <w:r w:rsidRPr="00980037">
        <w:rPr>
          <w:sz w:val="24"/>
          <w:lang w:eastAsia="zh-CN"/>
        </w:rPr>
        <w:t xml:space="preserve">. This program must be implemented using </w:t>
      </w:r>
      <w:r w:rsidRPr="005B3206">
        <w:rPr>
          <w:color w:val="FF0000"/>
          <w:sz w:val="24"/>
          <w:lang w:eastAsia="zh-CN"/>
        </w:rPr>
        <w:t xml:space="preserve">recursion </w:t>
      </w:r>
      <w:r w:rsidRPr="00980037">
        <w:rPr>
          <w:sz w:val="24"/>
          <w:lang w:eastAsia="zh-CN"/>
        </w:rPr>
        <w:t>to</w:t>
      </w:r>
      <w:r>
        <w:rPr>
          <w:sz w:val="24"/>
          <w:lang w:eastAsia="zh-CN"/>
        </w:rPr>
        <w:t xml:space="preserve"> </w:t>
      </w:r>
      <w:r w:rsidRPr="00980037">
        <w:rPr>
          <w:sz w:val="24"/>
          <w:lang w:eastAsia="zh-CN"/>
        </w:rPr>
        <w:t>add the numbers together.</w:t>
      </w:r>
    </w:p>
    <w:p w14:paraId="606BDEFC" w14:textId="77777777" w:rsidR="00730D71" w:rsidRPr="00730D71" w:rsidRDefault="00730D71" w:rsidP="00730D71">
      <w:pPr>
        <w:pStyle w:val="ListParagraph"/>
        <w:rPr>
          <w:sz w:val="24"/>
          <w:lang w:eastAsia="zh-CN"/>
        </w:rPr>
      </w:pPr>
    </w:p>
    <w:p w14:paraId="25565705" w14:textId="77777777" w:rsidR="00730D71" w:rsidRPr="00FD1067" w:rsidRDefault="00730D71" w:rsidP="00730D71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730D71">
        <w:rPr>
          <w:sz w:val="24"/>
          <w:lang w:eastAsia="zh-CN"/>
        </w:rPr>
        <w:t xml:space="preserve">Write a </w:t>
      </w:r>
      <w:r w:rsidRPr="00BE74B0">
        <w:rPr>
          <w:color w:val="FF0000"/>
          <w:sz w:val="24"/>
          <w:lang w:eastAsia="zh-CN"/>
        </w:rPr>
        <w:t xml:space="preserve">recursive </w:t>
      </w:r>
      <w:r w:rsidRPr="00730D71">
        <w:rPr>
          <w:sz w:val="24"/>
          <w:lang w:eastAsia="zh-CN"/>
        </w:rPr>
        <w:t>program to calculate factorial numbers. Use the definition of factorial as</w:t>
      </w:r>
      <w:r>
        <w:rPr>
          <w:sz w:val="24"/>
          <w:lang w:eastAsia="zh-CN"/>
        </w:rPr>
        <w:t xml:space="preserve"> </w:t>
      </w:r>
      <w:r w:rsidRPr="00636960">
        <w:rPr>
          <w:i/>
          <w:sz w:val="24"/>
          <w:lang w:eastAsia="zh-CN"/>
        </w:rPr>
        <w:t>F(n) = n * F(n-1)</w:t>
      </w:r>
    </w:p>
    <w:p w14:paraId="7C551CC0" w14:textId="77777777" w:rsidR="00FD1067" w:rsidRPr="00FD1067" w:rsidRDefault="00FD1067" w:rsidP="00FD1067">
      <w:pPr>
        <w:pStyle w:val="ListParagraph"/>
        <w:rPr>
          <w:sz w:val="24"/>
          <w:lang w:eastAsia="zh-CN"/>
        </w:rPr>
      </w:pPr>
    </w:p>
    <w:p w14:paraId="683CEBF5" w14:textId="77777777" w:rsidR="00EA598B" w:rsidRDefault="00BC5B7C" w:rsidP="00BC5B7C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BC5B7C">
        <w:rPr>
          <w:sz w:val="24"/>
          <w:lang w:eastAsia="zh-CN"/>
        </w:rPr>
        <w:t xml:space="preserve">The following pseudo code converts an input value of a single decimal number from </w:t>
      </w:r>
    </w:p>
    <w:p w14:paraId="0434F9BD" w14:textId="039ACCA6" w:rsidR="00BC5B7C" w:rsidRDefault="00612AF6" w:rsidP="00EA598B">
      <w:pPr>
        <w:snapToGrid w:val="0"/>
        <w:ind w:left="360"/>
        <w:contextualSpacing/>
        <w:rPr>
          <w:sz w:val="24"/>
          <w:lang w:eastAsia="zh-CN"/>
        </w:rPr>
      </w:pPr>
      <m:oMath>
        <m:r>
          <w:rPr>
            <w:rFonts w:ascii="Cambria Math" w:hAnsi="Cambria Math"/>
            <w:sz w:val="24"/>
            <w:lang w:eastAsia="zh-CN"/>
          </w:rPr>
          <m:t xml:space="preserve">1 </m:t>
        </m:r>
        <m:r>
          <w:rPr>
            <w:rFonts w:ascii="Cambria Math" w:eastAsia="TimesNewRomanPSMT" w:hAnsi="Cambria Math" w:cs="TimesNewRomanPSMT" w:hint="eastAsia"/>
            <w:sz w:val="24"/>
            <w:lang w:eastAsia="zh-CN"/>
          </w:rPr>
          <m:t>≤</m:t>
        </m:r>
        <m:r>
          <w:rPr>
            <w:rFonts w:ascii="Cambria Math" w:eastAsia="TimesNewRomanPSMT" w:hAnsi="Cambria Math" w:cs="TimesNewRomanPSMT"/>
            <w:sz w:val="24"/>
            <w:lang w:eastAsia="zh-CN"/>
          </w:rPr>
          <m:t xml:space="preserve"> </m:t>
        </m:r>
        <m:r>
          <w:rPr>
            <w:rFonts w:ascii="Cambria Math" w:hAnsi="Cambria Math"/>
            <w:sz w:val="24"/>
            <w:lang w:eastAsia="zh-CN"/>
          </w:rPr>
          <m:t xml:space="preserve">n </m:t>
        </m:r>
        <m:r>
          <w:rPr>
            <w:rFonts w:ascii="Cambria Math" w:eastAsia="TimesNewRomanPSMT" w:hAnsi="Cambria Math" w:cs="TimesNewRomanPSMT" w:hint="eastAsia"/>
            <w:sz w:val="24"/>
            <w:lang w:eastAsia="zh-CN"/>
          </w:rPr>
          <m:t>≥</m:t>
        </m:r>
        <m:r>
          <w:rPr>
            <w:rFonts w:ascii="Cambria Math" w:hAnsi="Cambria Math"/>
            <w:sz w:val="24"/>
            <w:lang w:eastAsia="zh-CN"/>
          </w:rPr>
          <m:t>15</m:t>
        </m:r>
      </m:oMath>
      <w:r w:rsidR="00BC5B7C" w:rsidRPr="00EA598B">
        <w:rPr>
          <w:sz w:val="24"/>
          <w:lang w:eastAsia="zh-CN"/>
        </w:rPr>
        <w:t xml:space="preserve"> into a single hexadecimal digit. Translate this pseudo code into MIPS assembly.</w:t>
      </w:r>
    </w:p>
    <w:p w14:paraId="7F5D7211" w14:textId="77777777" w:rsidR="00B3279F" w:rsidRPr="00EA598B" w:rsidRDefault="00B3279F" w:rsidP="00EA598B">
      <w:pPr>
        <w:snapToGrid w:val="0"/>
        <w:ind w:left="360"/>
        <w:contextualSpacing/>
        <w:rPr>
          <w:sz w:val="24"/>
          <w:lang w:eastAsia="zh-CN"/>
        </w:rPr>
      </w:pPr>
    </w:p>
    <w:p w14:paraId="3EEDEF0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main{</w:t>
      </w:r>
    </w:p>
    <w:p w14:paraId="48F805A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String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16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</w:t>
      </w:r>
    </w:p>
    <w:p w14:paraId="6DFDF29E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"0x0"</w:t>
      </w:r>
    </w:p>
    <w:p w14:paraId="42518984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"0x1"</w:t>
      </w:r>
    </w:p>
    <w:p w14:paraId="4D15590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2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"0x2"</w:t>
      </w:r>
    </w:p>
    <w:p w14:paraId="47046337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3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"0x3"</w:t>
      </w:r>
    </w:p>
    <w:p w14:paraId="0E5F0562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4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"0x4"</w:t>
      </w:r>
    </w:p>
    <w:p w14:paraId="6E5E304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5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"0x5"</w:t>
      </w:r>
    </w:p>
    <w:p w14:paraId="2E6E1B8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6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"0x6"</w:t>
      </w:r>
    </w:p>
    <w:p w14:paraId="51231C3A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7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"0x7"</w:t>
      </w:r>
    </w:p>
    <w:p w14:paraId="4AFEC585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8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"0x8"</w:t>
      </w:r>
    </w:p>
    <w:p w14:paraId="2AEC611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9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"0x9"</w:t>
      </w:r>
    </w:p>
    <w:p w14:paraId="4955D77F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10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"0xa"</w:t>
      </w:r>
    </w:p>
    <w:p w14:paraId="7D38EDB0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11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"0xb"</w:t>
      </w:r>
    </w:p>
    <w:p w14:paraId="0C036EE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12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"0xc"</w:t>
      </w:r>
    </w:p>
    <w:p w14:paraId="7AC15D9D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13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"0xd"</w:t>
      </w:r>
    </w:p>
    <w:p w14:paraId="673152D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14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"0xe"</w:t>
      </w:r>
    </w:p>
    <w:p w14:paraId="6A44A174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lastRenderedPageBreak/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15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"0xf"</w:t>
      </w:r>
    </w:p>
    <w:p w14:paraId="65F2CFAE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</w:p>
    <w:p w14:paraId="2F163FA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102A2D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</w:t>
      </w:r>
      <w:proofErr w:type="spellStart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= prompt(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"Enter a number from 0 to 15 "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)</w:t>
      </w:r>
    </w:p>
    <w:p w14:paraId="03956DD3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102A2D">
        <w:rPr>
          <w:rFonts w:ascii="Courier New" w:eastAsia="Times New Roman" w:hAnsi="Courier New" w:cs="Courier New"/>
          <w:i/>
          <w:color w:val="795E26"/>
          <w:sz w:val="21"/>
          <w:szCs w:val="21"/>
          <w:lang w:eastAsia="zh-CN"/>
        </w:rPr>
        <w:t>print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"your number is "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+ a[</w:t>
      </w:r>
      <w:proofErr w:type="spellStart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])</w:t>
      </w:r>
    </w:p>
    <w:p w14:paraId="16A2DDF2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}</w:t>
      </w:r>
    </w:p>
    <w:p w14:paraId="0129396D" w14:textId="77777777" w:rsidR="00102A2D" w:rsidRPr="00102A2D" w:rsidRDefault="00102A2D" w:rsidP="00102A2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58CBA07" w14:textId="77777777" w:rsidR="00C16AEE" w:rsidRDefault="00C16AEE" w:rsidP="00B3279F">
      <w:pPr>
        <w:autoSpaceDE w:val="0"/>
        <w:autoSpaceDN w:val="0"/>
        <w:adjustRightInd w:val="0"/>
        <w:ind w:left="720"/>
        <w:rPr>
          <w:rFonts w:ascii="CourierNewPSMT" w:hAnsi="CourierNewPSMT" w:cs="CourierNewPSMT"/>
          <w:i/>
          <w:sz w:val="20"/>
          <w:szCs w:val="20"/>
          <w:lang w:eastAsia="zh-CN"/>
        </w:rPr>
      </w:pPr>
    </w:p>
    <w:p w14:paraId="22C97790" w14:textId="77777777" w:rsidR="00102A2D" w:rsidRDefault="00102A2D" w:rsidP="00ED6D0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 w:rsidRPr="00ED6D0C">
        <w:rPr>
          <w:sz w:val="24"/>
          <w:lang w:eastAsia="zh-CN"/>
        </w:rPr>
        <w:t>Th</w:t>
      </w:r>
      <w:r w:rsidR="005B4449">
        <w:rPr>
          <w:sz w:val="24"/>
          <w:lang w:eastAsia="zh-CN"/>
        </w:rPr>
        <w:t>e following pseudo code program</w:t>
      </w:r>
      <w:r w:rsidRPr="00ED6D0C">
        <w:rPr>
          <w:sz w:val="24"/>
          <w:lang w:eastAsia="zh-CN"/>
        </w:rPr>
        <w:t xml:space="preserve"> calculates the Fibonacci numbers from </w:t>
      </w:r>
      <w:r w:rsidRPr="00ED6D0C">
        <w:rPr>
          <w:i/>
          <w:sz w:val="24"/>
          <w:lang w:eastAsia="zh-CN"/>
        </w:rPr>
        <w:t>1</w:t>
      </w:r>
      <w:r w:rsidR="00ED6D0C" w:rsidRPr="00ED6D0C">
        <w:rPr>
          <w:i/>
          <w:sz w:val="24"/>
          <w:lang w:eastAsia="zh-CN"/>
        </w:rPr>
        <w:t>…</w:t>
      </w:r>
      <w:r w:rsidRPr="00ED6D0C">
        <w:rPr>
          <w:i/>
          <w:sz w:val="24"/>
          <w:lang w:eastAsia="zh-CN"/>
        </w:rPr>
        <w:t>n</w:t>
      </w:r>
      <w:r w:rsidRPr="00ED6D0C">
        <w:rPr>
          <w:sz w:val="24"/>
          <w:lang w:eastAsia="zh-CN"/>
        </w:rPr>
        <w:t>, and stores</w:t>
      </w:r>
      <w:r w:rsidR="00ED6D0C">
        <w:rPr>
          <w:sz w:val="24"/>
          <w:lang w:eastAsia="zh-CN"/>
        </w:rPr>
        <w:t xml:space="preserve"> </w:t>
      </w:r>
      <w:r w:rsidRPr="00ED6D0C">
        <w:rPr>
          <w:sz w:val="24"/>
          <w:lang w:eastAsia="zh-CN"/>
        </w:rPr>
        <w:t xml:space="preserve">them in an array. Translate this pseudo code into MIPS assembly, and use the </w:t>
      </w:r>
      <w:proofErr w:type="spellStart"/>
      <w:r w:rsidRPr="00ED6D0C">
        <w:rPr>
          <w:sz w:val="24"/>
          <w:lang w:eastAsia="zh-CN"/>
        </w:rPr>
        <w:t>PrintIntArray</w:t>
      </w:r>
      <w:proofErr w:type="spellEnd"/>
      <w:r w:rsidR="00ED6D0C">
        <w:rPr>
          <w:sz w:val="24"/>
          <w:lang w:eastAsia="zh-CN"/>
        </w:rPr>
        <w:t xml:space="preserve"> </w:t>
      </w:r>
      <w:r w:rsidRPr="00ED6D0C">
        <w:rPr>
          <w:sz w:val="24"/>
          <w:lang w:eastAsia="zh-CN"/>
        </w:rPr>
        <w:t>subprogram to print the results.</w:t>
      </w:r>
    </w:p>
    <w:p w14:paraId="25FC8633" w14:textId="77777777" w:rsidR="00DF3AEA" w:rsidRDefault="00DF3AEA" w:rsidP="00DF3AEA">
      <w:pPr>
        <w:pStyle w:val="ListParagraph"/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63B51B2B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main{</w:t>
      </w:r>
    </w:p>
    <w:p w14:paraId="35E03180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DF3AEA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size =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PromptInt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(“Enter a max Fibonacci number to calc: “)</w:t>
      </w:r>
    </w:p>
    <w:p w14:paraId="74D7DACE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DF3AEA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Fibonacci[size]</w:t>
      </w:r>
    </w:p>
    <w:p w14:paraId="17F212D7" w14:textId="77777777" w:rsidR="006A05AC" w:rsidRDefault="006A05AC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</w:p>
    <w:p w14:paraId="3CC97B47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Fibonacci[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</w:p>
    <w:p w14:paraId="188B1CFA" w14:textId="77777777" w:rsid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Fibonacci[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</w:p>
    <w:p w14:paraId="2BE34F8E" w14:textId="77777777" w:rsidR="006A05AC" w:rsidRPr="00DF3AEA" w:rsidRDefault="006A05AC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</w:p>
    <w:p w14:paraId="4A6FBEEC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DF3AEA">
        <w:rPr>
          <w:rFonts w:ascii="Courier New" w:eastAsia="Times New Roman" w:hAnsi="Courier New" w:cs="Courier New"/>
          <w:i/>
          <w:color w:val="AF00DB"/>
          <w:sz w:val="21"/>
          <w:szCs w:val="21"/>
          <w:lang w:eastAsia="zh-CN"/>
        </w:rPr>
        <w:t>for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(</w:t>
      </w:r>
      <w:r w:rsidRPr="00DF3AEA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= 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2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;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&lt; size;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++){</w:t>
      </w:r>
    </w:p>
    <w:p w14:paraId="3BFC3063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  Fibonacci[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Fibonacci[i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-1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+ Fibonacci[i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-2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</w:t>
      </w:r>
    </w:p>
    <w:p w14:paraId="54D918D6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}</w:t>
      </w:r>
    </w:p>
    <w:p w14:paraId="279A9F89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PrintIntArray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(Fibonacci, size)</w:t>
      </w:r>
    </w:p>
    <w:p w14:paraId="71E723C8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}</w:t>
      </w:r>
    </w:p>
    <w:p w14:paraId="4B54A7C4" w14:textId="77777777" w:rsidR="00B3279F" w:rsidRDefault="00B3279F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7FC8F0F8" w14:textId="77777777" w:rsidR="002E130B" w:rsidRDefault="002E130B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292C2DD8" w14:textId="77777777" w:rsidR="002E130B" w:rsidRDefault="002E130B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307726A5" w14:textId="77777777" w:rsidR="002E130B" w:rsidRDefault="002E130B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69C26CE3" w14:textId="77777777" w:rsidR="002E130B" w:rsidRDefault="002E130B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1AF3EBCA" w14:textId="77777777" w:rsidR="002E130B" w:rsidRDefault="002E130B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70F21E2E" w14:textId="23D94114" w:rsidR="002E130B" w:rsidRDefault="002E130B" w:rsidP="002E130B">
      <w:pPr>
        <w:autoSpaceDE w:val="0"/>
        <w:autoSpaceDN w:val="0"/>
        <w:adjustRightInd w:val="0"/>
        <w:ind w:left="2160" w:firstLine="72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ANSWER 1</w:t>
      </w:r>
    </w:p>
    <w:p w14:paraId="36F4C08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.data</w:t>
      </w:r>
    </w:p>
    <w:p w14:paraId="668B0F06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prompt1: .</w:t>
      </w:r>
      <w:proofErr w:type="spellStart"/>
      <w:r w:rsidRPr="002E130B">
        <w:rPr>
          <w:sz w:val="24"/>
          <w:lang w:eastAsia="zh-CN"/>
        </w:rPr>
        <w:t>asciiz</w:t>
      </w:r>
      <w:proofErr w:type="spellEnd"/>
      <w:r w:rsidRPr="002E130B">
        <w:rPr>
          <w:sz w:val="24"/>
          <w:lang w:eastAsia="zh-CN"/>
        </w:rPr>
        <w:t xml:space="preserve"> "Enter first number: "</w:t>
      </w:r>
    </w:p>
    <w:p w14:paraId="7FCC4F6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prompt2: .</w:t>
      </w:r>
      <w:proofErr w:type="spellStart"/>
      <w:r w:rsidRPr="002E130B">
        <w:rPr>
          <w:sz w:val="24"/>
          <w:lang w:eastAsia="zh-CN"/>
        </w:rPr>
        <w:t>asciiz</w:t>
      </w:r>
      <w:proofErr w:type="spellEnd"/>
      <w:r w:rsidRPr="002E130B">
        <w:rPr>
          <w:sz w:val="24"/>
          <w:lang w:eastAsia="zh-CN"/>
        </w:rPr>
        <w:t xml:space="preserve"> "Enter second number: "</w:t>
      </w:r>
    </w:p>
    <w:p w14:paraId="5C0F877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prompt3: .</w:t>
      </w:r>
      <w:proofErr w:type="spellStart"/>
      <w:r w:rsidRPr="002E130B">
        <w:rPr>
          <w:sz w:val="24"/>
          <w:lang w:eastAsia="zh-CN"/>
        </w:rPr>
        <w:t>asciiz</w:t>
      </w:r>
      <w:proofErr w:type="spellEnd"/>
      <w:r w:rsidRPr="002E130B">
        <w:rPr>
          <w:sz w:val="24"/>
          <w:lang w:eastAsia="zh-CN"/>
        </w:rPr>
        <w:t xml:space="preserve"> "Enter third number: "</w:t>
      </w:r>
    </w:p>
    <w:p w14:paraId="5ACD116F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result:  .</w:t>
      </w:r>
      <w:proofErr w:type="spellStart"/>
      <w:r w:rsidRPr="002E130B">
        <w:rPr>
          <w:sz w:val="24"/>
          <w:lang w:eastAsia="zh-CN"/>
        </w:rPr>
        <w:t>asciiz</w:t>
      </w:r>
      <w:proofErr w:type="spellEnd"/>
      <w:r w:rsidRPr="002E130B">
        <w:rPr>
          <w:sz w:val="24"/>
          <w:lang w:eastAsia="zh-CN"/>
        </w:rPr>
        <w:t xml:space="preserve"> "The median is: "</w:t>
      </w:r>
    </w:p>
    <w:p w14:paraId="0822BF6C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38163B85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.text</w:t>
      </w:r>
    </w:p>
    <w:p w14:paraId="47F63A61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main:</w:t>
      </w:r>
    </w:p>
    <w:p w14:paraId="4C2A65A4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Prompt for three numbers</w:t>
      </w:r>
    </w:p>
    <w:p w14:paraId="118A2C95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la $a0, prompt1</w:t>
      </w:r>
    </w:p>
    <w:p w14:paraId="7CDD081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4</w:t>
      </w:r>
    </w:p>
    <w:p w14:paraId="468C9B3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1B2BA22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5</w:t>
      </w:r>
    </w:p>
    <w:p w14:paraId="73F8F188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3056EB2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$t0, $v0</w:t>
      </w:r>
    </w:p>
    <w:p w14:paraId="11886E5F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</w:p>
    <w:p w14:paraId="39FEEA42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la $a0, prompt2</w:t>
      </w:r>
    </w:p>
    <w:p w14:paraId="036DC537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4</w:t>
      </w:r>
    </w:p>
    <w:p w14:paraId="25337D4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435A3D1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5</w:t>
      </w:r>
    </w:p>
    <w:p w14:paraId="77E6D147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lastRenderedPageBreak/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6CF791E4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$t1, $v0</w:t>
      </w:r>
    </w:p>
    <w:p w14:paraId="70A4D6D4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7ED27EB8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la $a0, prompt3</w:t>
      </w:r>
    </w:p>
    <w:p w14:paraId="6C5454D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4</w:t>
      </w:r>
    </w:p>
    <w:p w14:paraId="7A47FA58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365C095D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5</w:t>
      </w:r>
    </w:p>
    <w:p w14:paraId="03E01752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46EB52CC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$t2, $v0</w:t>
      </w:r>
    </w:p>
    <w:p w14:paraId="4CD423D1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016EDC40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Find the median</w:t>
      </w:r>
    </w:p>
    <w:p w14:paraId="15043621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if t0 &gt; t1</w:t>
      </w:r>
    </w:p>
    <w:p w14:paraId="5D9D5047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bgt</w:t>
      </w:r>
      <w:proofErr w:type="spellEnd"/>
      <w:r w:rsidRPr="002E130B">
        <w:rPr>
          <w:sz w:val="24"/>
          <w:lang w:eastAsia="zh-CN"/>
        </w:rPr>
        <w:t xml:space="preserve"> $t0, $t1, check_t0_t2</w:t>
      </w:r>
    </w:p>
    <w:p w14:paraId="771D934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else</w:t>
      </w:r>
    </w:p>
    <w:p w14:paraId="44A857CC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bgt</w:t>
      </w:r>
      <w:proofErr w:type="spellEnd"/>
      <w:r w:rsidRPr="002E130B">
        <w:rPr>
          <w:sz w:val="24"/>
          <w:lang w:eastAsia="zh-CN"/>
        </w:rPr>
        <w:t xml:space="preserve"> $t1, $t2, check_t1_t2</w:t>
      </w:r>
    </w:p>
    <w:p w14:paraId="093D05C1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$t3, $t1</w:t>
      </w:r>
    </w:p>
    <w:p w14:paraId="05126C06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j </w:t>
      </w:r>
      <w:proofErr w:type="spellStart"/>
      <w:r w:rsidRPr="002E130B">
        <w:rPr>
          <w:sz w:val="24"/>
          <w:lang w:eastAsia="zh-CN"/>
        </w:rPr>
        <w:t>print_result</w:t>
      </w:r>
      <w:proofErr w:type="spellEnd"/>
    </w:p>
    <w:p w14:paraId="2EC6CA6B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1B50331B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check_t0_t2:</w:t>
      </w:r>
    </w:p>
    <w:p w14:paraId="6EC54A2E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if t0 &lt; t2</w:t>
      </w:r>
    </w:p>
    <w:p w14:paraId="21BBA978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blt</w:t>
      </w:r>
      <w:proofErr w:type="spellEnd"/>
      <w:r w:rsidRPr="002E130B">
        <w:rPr>
          <w:sz w:val="24"/>
          <w:lang w:eastAsia="zh-CN"/>
        </w:rPr>
        <w:t xml:space="preserve"> $t0, $t2, check_t0_is_median</w:t>
      </w:r>
    </w:p>
    <w:p w14:paraId="376123A8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else</w:t>
      </w:r>
    </w:p>
    <w:p w14:paraId="24A1AD50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$t3, $t2</w:t>
      </w:r>
    </w:p>
    <w:p w14:paraId="6982A243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j </w:t>
      </w:r>
      <w:proofErr w:type="spellStart"/>
      <w:r w:rsidRPr="002E130B">
        <w:rPr>
          <w:sz w:val="24"/>
          <w:lang w:eastAsia="zh-CN"/>
        </w:rPr>
        <w:t>print_result</w:t>
      </w:r>
      <w:proofErr w:type="spellEnd"/>
    </w:p>
    <w:p w14:paraId="5397DA20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0397EC26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check_t1_t2:</w:t>
      </w:r>
    </w:p>
    <w:p w14:paraId="764B1E35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if t2 &gt; t0</w:t>
      </w:r>
    </w:p>
    <w:p w14:paraId="3AD2BE22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bgt</w:t>
      </w:r>
      <w:proofErr w:type="spellEnd"/>
      <w:r w:rsidRPr="002E130B">
        <w:rPr>
          <w:sz w:val="24"/>
          <w:lang w:eastAsia="zh-CN"/>
        </w:rPr>
        <w:t xml:space="preserve"> $t2, $t0, check_t0_t2_again</w:t>
      </w:r>
    </w:p>
    <w:p w14:paraId="41D4E0F7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else</w:t>
      </w:r>
    </w:p>
    <w:p w14:paraId="1EC72991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$t3, $t0</w:t>
      </w:r>
    </w:p>
    <w:p w14:paraId="59925E3D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j </w:t>
      </w:r>
      <w:proofErr w:type="spellStart"/>
      <w:r w:rsidRPr="002E130B">
        <w:rPr>
          <w:sz w:val="24"/>
          <w:lang w:eastAsia="zh-CN"/>
        </w:rPr>
        <w:t>print_result</w:t>
      </w:r>
      <w:proofErr w:type="spellEnd"/>
    </w:p>
    <w:p w14:paraId="5F363DB3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3EE9D950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check_t0_is_median:</w:t>
      </w:r>
    </w:p>
    <w:p w14:paraId="2C42B15F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t0 is the median</w:t>
      </w:r>
    </w:p>
    <w:p w14:paraId="159B6527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$t3, $t0</w:t>
      </w:r>
    </w:p>
    <w:p w14:paraId="05844244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j </w:t>
      </w:r>
      <w:proofErr w:type="spellStart"/>
      <w:r w:rsidRPr="002E130B">
        <w:rPr>
          <w:sz w:val="24"/>
          <w:lang w:eastAsia="zh-CN"/>
        </w:rPr>
        <w:t>print_result</w:t>
      </w:r>
      <w:proofErr w:type="spellEnd"/>
    </w:p>
    <w:p w14:paraId="3DEEEDE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122A013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>check_t0_t2_again:</w:t>
      </w:r>
    </w:p>
    <w:p w14:paraId="707DD207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# t2 is the median</w:t>
      </w:r>
    </w:p>
    <w:p w14:paraId="25EF4D15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$t3, $t2</w:t>
      </w:r>
    </w:p>
    <w:p w14:paraId="686CDFE4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j </w:t>
      </w:r>
      <w:proofErr w:type="spellStart"/>
      <w:r w:rsidRPr="002E130B">
        <w:rPr>
          <w:sz w:val="24"/>
          <w:lang w:eastAsia="zh-CN"/>
        </w:rPr>
        <w:t>print_result</w:t>
      </w:r>
      <w:proofErr w:type="spellEnd"/>
    </w:p>
    <w:p w14:paraId="33D60FAF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36248EF5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E130B">
        <w:rPr>
          <w:sz w:val="24"/>
          <w:lang w:eastAsia="zh-CN"/>
        </w:rPr>
        <w:t>print_result</w:t>
      </w:r>
      <w:proofErr w:type="spellEnd"/>
      <w:r w:rsidRPr="002E130B">
        <w:rPr>
          <w:sz w:val="24"/>
          <w:lang w:eastAsia="zh-CN"/>
        </w:rPr>
        <w:t>:</w:t>
      </w:r>
    </w:p>
    <w:p w14:paraId="338D1370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la $a0, result</w:t>
      </w:r>
    </w:p>
    <w:p w14:paraId="462F7FA3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4</w:t>
      </w:r>
    </w:p>
    <w:p w14:paraId="274062CA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6C1A994D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53780879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move $a0, $t3</w:t>
      </w:r>
    </w:p>
    <w:p w14:paraId="3EE9DA35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1</w:t>
      </w:r>
    </w:p>
    <w:p w14:paraId="2C64EB56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36A5120B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</w:p>
    <w:p w14:paraId="75B1F4A1" w14:textId="77777777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li $v0, 10</w:t>
      </w:r>
    </w:p>
    <w:p w14:paraId="50947E45" w14:textId="4702AD03" w:rsidR="002E130B" w:rsidRPr="002E130B" w:rsidRDefault="002E130B" w:rsidP="002E130B">
      <w:pPr>
        <w:autoSpaceDE w:val="0"/>
        <w:autoSpaceDN w:val="0"/>
        <w:adjustRightInd w:val="0"/>
        <w:rPr>
          <w:sz w:val="24"/>
          <w:lang w:eastAsia="zh-CN"/>
        </w:rPr>
      </w:pPr>
      <w:r w:rsidRPr="002E130B">
        <w:rPr>
          <w:sz w:val="24"/>
          <w:lang w:eastAsia="zh-CN"/>
        </w:rPr>
        <w:t xml:space="preserve">    </w:t>
      </w:r>
      <w:proofErr w:type="spellStart"/>
      <w:r w:rsidRPr="002E130B">
        <w:rPr>
          <w:sz w:val="24"/>
          <w:lang w:eastAsia="zh-CN"/>
        </w:rPr>
        <w:t>syscall</w:t>
      </w:r>
      <w:proofErr w:type="spellEnd"/>
    </w:p>
    <w:p w14:paraId="2565D47F" w14:textId="38E1B490" w:rsidR="002E130B" w:rsidRDefault="002E130B" w:rsidP="002E130B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85ED345" w14:textId="375CEAF2" w:rsidR="002E130B" w:rsidRDefault="002E130B" w:rsidP="002E130B">
      <w:pPr>
        <w:autoSpaceDE w:val="0"/>
        <w:autoSpaceDN w:val="0"/>
        <w:adjustRightInd w:val="0"/>
        <w:ind w:left="360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ANSWER 2</w:t>
      </w:r>
    </w:p>
    <w:p w14:paraId="1749E3A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.data</w:t>
      </w:r>
    </w:p>
    <w:p w14:paraId="08AE4A4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input_msg</w:t>
      </w:r>
      <w:proofErr w:type="spellEnd"/>
      <w:r w:rsidRPr="002C1B79">
        <w:rPr>
          <w:sz w:val="24"/>
          <w:lang w:eastAsia="zh-CN"/>
        </w:rPr>
        <w:t>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"Please enter an integer: "</w:t>
      </w:r>
    </w:p>
    <w:p w14:paraId="2164D89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output_msg</w:t>
      </w:r>
      <w:proofErr w:type="spellEnd"/>
      <w:r w:rsidRPr="002C1B79">
        <w:rPr>
          <w:sz w:val="24"/>
          <w:lang w:eastAsia="zh-CN"/>
        </w:rPr>
        <w:t>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"The result is: "</w:t>
      </w:r>
    </w:p>
    <w:p w14:paraId="34D50AC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newline: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"\n"</w:t>
      </w:r>
    </w:p>
    <w:p w14:paraId="6C0BD89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D81510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.text</w:t>
      </w:r>
    </w:p>
    <w:p w14:paraId="050E65A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</w:t>
      </w:r>
      <w:proofErr w:type="spellStart"/>
      <w:r w:rsidRPr="002C1B79">
        <w:rPr>
          <w:sz w:val="24"/>
          <w:lang w:eastAsia="zh-CN"/>
        </w:rPr>
        <w:t>globl</w:t>
      </w:r>
      <w:proofErr w:type="spellEnd"/>
      <w:r w:rsidRPr="002C1B79">
        <w:rPr>
          <w:sz w:val="24"/>
          <w:lang w:eastAsia="zh-CN"/>
        </w:rPr>
        <w:t xml:space="preserve"> main</w:t>
      </w:r>
    </w:p>
    <w:p w14:paraId="145F08B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CDE4C2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main:</w:t>
      </w:r>
    </w:p>
    <w:p w14:paraId="171BDDF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input message</w:t>
      </w:r>
    </w:p>
    <w:p w14:paraId="232015B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20EEE3E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</w:t>
      </w:r>
      <w:proofErr w:type="spellStart"/>
      <w:r w:rsidRPr="002C1B79">
        <w:rPr>
          <w:sz w:val="24"/>
          <w:lang w:eastAsia="zh-CN"/>
        </w:rPr>
        <w:t>input_msg</w:t>
      </w:r>
      <w:proofErr w:type="spellEnd"/>
    </w:p>
    <w:p w14:paraId="07A9F28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1DC913A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4604EBB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Read integer</w:t>
      </w:r>
    </w:p>
    <w:p w14:paraId="45D41F8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5</w:t>
      </w:r>
    </w:p>
    <w:p w14:paraId="75CA598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6ED987E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$s0, $v0  # Store input in $s0</w:t>
      </w:r>
    </w:p>
    <w:p w14:paraId="2A4080E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079E678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Call square function</w:t>
      </w:r>
    </w:p>
    <w:p w14:paraId="62F75E3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$a0, $s0</w:t>
      </w:r>
    </w:p>
    <w:p w14:paraId="46E5731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jal</w:t>
      </w:r>
      <w:proofErr w:type="spellEnd"/>
      <w:r w:rsidRPr="002C1B79">
        <w:rPr>
          <w:sz w:val="24"/>
          <w:lang w:eastAsia="zh-CN"/>
        </w:rPr>
        <w:t xml:space="preserve"> </w:t>
      </w:r>
      <w:proofErr w:type="spellStart"/>
      <w:r w:rsidRPr="002C1B79">
        <w:rPr>
          <w:sz w:val="24"/>
          <w:lang w:eastAsia="zh-CN"/>
        </w:rPr>
        <w:t>calculate_square</w:t>
      </w:r>
      <w:proofErr w:type="spellEnd"/>
    </w:p>
    <w:p w14:paraId="6B7C10E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1A1D4A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Store result</w:t>
      </w:r>
    </w:p>
    <w:p w14:paraId="0866BC1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$s1, $v0</w:t>
      </w:r>
    </w:p>
    <w:p w14:paraId="684AA08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1FC997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output message</w:t>
      </w:r>
    </w:p>
    <w:p w14:paraId="2298DFF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5DD60B1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</w:t>
      </w:r>
      <w:proofErr w:type="spellStart"/>
      <w:r w:rsidRPr="002C1B79">
        <w:rPr>
          <w:sz w:val="24"/>
          <w:lang w:eastAsia="zh-CN"/>
        </w:rPr>
        <w:t>output_msg</w:t>
      </w:r>
      <w:proofErr w:type="spellEnd"/>
    </w:p>
    <w:p w14:paraId="77740F7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3A8295E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3EBDD65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result</w:t>
      </w:r>
    </w:p>
    <w:p w14:paraId="13D4F1D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1</w:t>
      </w:r>
    </w:p>
    <w:p w14:paraId="6B4EB95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$a0, $s1</w:t>
      </w:r>
    </w:p>
    <w:p w14:paraId="46284E1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13479C8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3D4D6D7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newline</w:t>
      </w:r>
    </w:p>
    <w:p w14:paraId="5E6C65E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7F8F728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newline</w:t>
      </w:r>
    </w:p>
    <w:p w14:paraId="3D2912F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6BCA301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46A343A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Exit program</w:t>
      </w:r>
    </w:p>
    <w:p w14:paraId="00668C1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10</w:t>
      </w:r>
    </w:p>
    <w:p w14:paraId="79186FC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3985B61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59A81FA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lastRenderedPageBreak/>
        <w:t>calculate_square</w:t>
      </w:r>
      <w:proofErr w:type="spellEnd"/>
      <w:r w:rsidRPr="002C1B79">
        <w:rPr>
          <w:sz w:val="24"/>
          <w:lang w:eastAsia="zh-CN"/>
        </w:rPr>
        <w:t>:</w:t>
      </w:r>
    </w:p>
    <w:p w14:paraId="21D3D89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Initialize</w:t>
      </w:r>
    </w:p>
    <w:p w14:paraId="5729AB5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$t0, $a0  # Original number</w:t>
      </w:r>
    </w:p>
    <w:p w14:paraId="749E29A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$t1, 0      # Counter</w:t>
      </w:r>
    </w:p>
    <w:p w14:paraId="72B1B73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$t2, 0      # Result</w:t>
      </w:r>
    </w:p>
    <w:p w14:paraId="26CEFCC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DC3DD2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square_loop</w:t>
      </w:r>
      <w:proofErr w:type="spellEnd"/>
      <w:r w:rsidRPr="002C1B79">
        <w:rPr>
          <w:sz w:val="24"/>
          <w:lang w:eastAsia="zh-CN"/>
        </w:rPr>
        <w:t>:</w:t>
      </w:r>
    </w:p>
    <w:p w14:paraId="0E089F0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beq</w:t>
      </w:r>
      <w:proofErr w:type="spellEnd"/>
      <w:r w:rsidRPr="002C1B79">
        <w:rPr>
          <w:sz w:val="24"/>
          <w:lang w:eastAsia="zh-CN"/>
        </w:rPr>
        <w:t xml:space="preserve"> $t1, $t0, </w:t>
      </w:r>
      <w:proofErr w:type="spellStart"/>
      <w:r w:rsidRPr="002C1B79">
        <w:rPr>
          <w:sz w:val="24"/>
          <w:lang w:eastAsia="zh-CN"/>
        </w:rPr>
        <w:t>square_done</w:t>
      </w:r>
      <w:proofErr w:type="spellEnd"/>
    </w:p>
    <w:p w14:paraId="7BC9924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add $t2, $t2, $t0</w:t>
      </w:r>
    </w:p>
    <w:p w14:paraId="7EFE8E1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addi</w:t>
      </w:r>
      <w:proofErr w:type="spellEnd"/>
      <w:r w:rsidRPr="002C1B79">
        <w:rPr>
          <w:sz w:val="24"/>
          <w:lang w:eastAsia="zh-CN"/>
        </w:rPr>
        <w:t xml:space="preserve"> $t1, $t1, 1</w:t>
      </w:r>
    </w:p>
    <w:p w14:paraId="069E7EA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j </w:t>
      </w:r>
      <w:proofErr w:type="spellStart"/>
      <w:r w:rsidRPr="002C1B79">
        <w:rPr>
          <w:sz w:val="24"/>
          <w:lang w:eastAsia="zh-CN"/>
        </w:rPr>
        <w:t>square_loop</w:t>
      </w:r>
      <w:proofErr w:type="spellEnd"/>
    </w:p>
    <w:p w14:paraId="096D5BE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436A9BB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square_done</w:t>
      </w:r>
      <w:proofErr w:type="spellEnd"/>
      <w:r w:rsidRPr="002C1B79">
        <w:rPr>
          <w:sz w:val="24"/>
          <w:lang w:eastAsia="zh-CN"/>
        </w:rPr>
        <w:t>:</w:t>
      </w:r>
    </w:p>
    <w:p w14:paraId="6BE447D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move $v0, $t2</w:t>
      </w:r>
    </w:p>
    <w:p w14:paraId="18C96D71" w14:textId="2FA5022F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jr</w:t>
      </w:r>
      <w:proofErr w:type="spellEnd"/>
      <w:r w:rsidRPr="002C1B79">
        <w:rPr>
          <w:sz w:val="24"/>
          <w:lang w:eastAsia="zh-CN"/>
        </w:rPr>
        <w:t xml:space="preserve"> $</w:t>
      </w:r>
      <w:proofErr w:type="spellStart"/>
      <w:r w:rsidRPr="002C1B79">
        <w:rPr>
          <w:sz w:val="24"/>
          <w:lang w:eastAsia="zh-CN"/>
        </w:rPr>
        <w:t>ra</w:t>
      </w:r>
      <w:proofErr w:type="spellEnd"/>
    </w:p>
    <w:p w14:paraId="36F84373" w14:textId="77777777" w:rsidR="004F33E3" w:rsidRDefault="004F33E3" w:rsidP="002E130B">
      <w:pPr>
        <w:autoSpaceDE w:val="0"/>
        <w:autoSpaceDN w:val="0"/>
        <w:adjustRightInd w:val="0"/>
        <w:ind w:left="3600"/>
        <w:rPr>
          <w:sz w:val="24"/>
          <w:lang w:eastAsia="zh-CN"/>
        </w:rPr>
      </w:pPr>
    </w:p>
    <w:p w14:paraId="48FD7DAF" w14:textId="28CFA434" w:rsidR="004F33E3" w:rsidRDefault="004F33E3" w:rsidP="002E130B">
      <w:pPr>
        <w:autoSpaceDE w:val="0"/>
        <w:autoSpaceDN w:val="0"/>
        <w:adjustRightInd w:val="0"/>
        <w:ind w:left="360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ANSWER 3</w:t>
      </w:r>
    </w:p>
    <w:p w14:paraId="6ACD2F6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.data</w:t>
      </w:r>
    </w:p>
    <w:p w14:paraId="5CA0CFA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input_query</w:t>
      </w:r>
      <w:proofErr w:type="spellEnd"/>
      <w:r w:rsidRPr="002C1B79">
        <w:rPr>
          <w:sz w:val="24"/>
          <w:lang w:eastAsia="zh-CN"/>
        </w:rPr>
        <w:t>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"Input a non-negative integer: "</w:t>
      </w:r>
    </w:p>
    <w:p w14:paraId="204ADA9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output_prefix</w:t>
      </w:r>
      <w:proofErr w:type="spellEnd"/>
      <w:r w:rsidRPr="002C1B79">
        <w:rPr>
          <w:sz w:val="24"/>
          <w:lang w:eastAsia="zh-CN"/>
        </w:rPr>
        <w:t>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"Factorial result: "</w:t>
      </w:r>
    </w:p>
    <w:p w14:paraId="72AF962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newline: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"\n"</w:t>
      </w:r>
    </w:p>
    <w:p w14:paraId="55217B0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007A131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.text</w:t>
      </w:r>
    </w:p>
    <w:p w14:paraId="663C094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</w:t>
      </w:r>
      <w:proofErr w:type="spellStart"/>
      <w:r w:rsidRPr="002C1B79">
        <w:rPr>
          <w:sz w:val="24"/>
          <w:lang w:eastAsia="zh-CN"/>
        </w:rPr>
        <w:t>globl</w:t>
      </w:r>
      <w:proofErr w:type="spellEnd"/>
      <w:r w:rsidRPr="002C1B79">
        <w:rPr>
          <w:sz w:val="24"/>
          <w:lang w:eastAsia="zh-CN"/>
        </w:rPr>
        <w:t xml:space="preserve"> main</w:t>
      </w:r>
    </w:p>
    <w:p w14:paraId="283C455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2B3D763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main:</w:t>
      </w:r>
    </w:p>
    <w:p w14:paraId="6FED2B1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Display input query</w:t>
      </w:r>
    </w:p>
    <w:p w14:paraId="789B0F0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6F9BB11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</w:t>
      </w:r>
      <w:proofErr w:type="spellStart"/>
      <w:r w:rsidRPr="002C1B79">
        <w:rPr>
          <w:sz w:val="24"/>
          <w:lang w:eastAsia="zh-CN"/>
        </w:rPr>
        <w:t>input_query</w:t>
      </w:r>
      <w:proofErr w:type="spellEnd"/>
    </w:p>
    <w:p w14:paraId="42E5B8D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01EFEE5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C972CD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Get user input</w:t>
      </w:r>
    </w:p>
    <w:p w14:paraId="7EA0E90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5</w:t>
      </w:r>
    </w:p>
    <w:p w14:paraId="7E18EB7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1D0D1A8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$s0, $v0  # Store input in $s0</w:t>
      </w:r>
    </w:p>
    <w:p w14:paraId="1AC07E9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5C5723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Compute factorial</w:t>
      </w:r>
    </w:p>
    <w:p w14:paraId="62BBC8D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$a0, $s0</w:t>
      </w:r>
    </w:p>
    <w:p w14:paraId="59152C5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jal</w:t>
      </w:r>
      <w:proofErr w:type="spellEnd"/>
      <w:r w:rsidRPr="002C1B79">
        <w:rPr>
          <w:sz w:val="24"/>
          <w:lang w:eastAsia="zh-CN"/>
        </w:rPr>
        <w:t xml:space="preserve"> </w:t>
      </w:r>
      <w:proofErr w:type="spellStart"/>
      <w:r w:rsidRPr="002C1B79">
        <w:rPr>
          <w:sz w:val="24"/>
          <w:lang w:eastAsia="zh-CN"/>
        </w:rPr>
        <w:t>compute_factorial</w:t>
      </w:r>
      <w:proofErr w:type="spellEnd"/>
    </w:p>
    <w:p w14:paraId="1C53A51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$s1, $v0  # Store result in $s1</w:t>
      </w:r>
    </w:p>
    <w:p w14:paraId="4FF1D4E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0B8252F4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Display output prefix</w:t>
      </w:r>
    </w:p>
    <w:p w14:paraId="21B51FB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3C8EE82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</w:t>
      </w:r>
      <w:proofErr w:type="spellStart"/>
      <w:r w:rsidRPr="002C1B79">
        <w:rPr>
          <w:sz w:val="24"/>
          <w:lang w:eastAsia="zh-CN"/>
        </w:rPr>
        <w:t>output_prefix</w:t>
      </w:r>
      <w:proofErr w:type="spellEnd"/>
    </w:p>
    <w:p w14:paraId="516DFCB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038591D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36389AE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Display factorial result</w:t>
      </w:r>
    </w:p>
    <w:p w14:paraId="349B79C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1</w:t>
      </w:r>
    </w:p>
    <w:p w14:paraId="4B9C2D7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$a0, $s1</w:t>
      </w:r>
    </w:p>
    <w:p w14:paraId="418954C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4C86E7C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E76BD0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newline</w:t>
      </w:r>
    </w:p>
    <w:p w14:paraId="5C3F439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02109D4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newline</w:t>
      </w:r>
    </w:p>
    <w:p w14:paraId="526D45D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451E102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2D5F2D2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Exit program</w:t>
      </w:r>
    </w:p>
    <w:p w14:paraId="3753B10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10</w:t>
      </w:r>
    </w:p>
    <w:p w14:paraId="20BAD8B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3B18E4C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450CBF1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compute_factorial</w:t>
      </w:r>
      <w:proofErr w:type="spellEnd"/>
      <w:r w:rsidRPr="002C1B79">
        <w:rPr>
          <w:sz w:val="24"/>
          <w:lang w:eastAsia="zh-CN"/>
        </w:rPr>
        <w:t>:</w:t>
      </w:r>
    </w:p>
    <w:p w14:paraId="150CB72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Initialize</w:t>
      </w:r>
    </w:p>
    <w:p w14:paraId="23DBBB3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$t0, 1       # Result</w:t>
      </w:r>
    </w:p>
    <w:p w14:paraId="3FAA41F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$t1, $a0   # Counter</w:t>
      </w:r>
    </w:p>
    <w:p w14:paraId="01B071E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90F4D7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factorial_loop</w:t>
      </w:r>
      <w:proofErr w:type="spellEnd"/>
      <w:r w:rsidRPr="002C1B79">
        <w:rPr>
          <w:sz w:val="24"/>
          <w:lang w:eastAsia="zh-CN"/>
        </w:rPr>
        <w:t>:</w:t>
      </w:r>
    </w:p>
    <w:p w14:paraId="0B1C9DB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beqz</w:t>
      </w:r>
      <w:proofErr w:type="spellEnd"/>
      <w:r w:rsidRPr="002C1B79">
        <w:rPr>
          <w:sz w:val="24"/>
          <w:lang w:eastAsia="zh-CN"/>
        </w:rPr>
        <w:t xml:space="preserve"> $t1, </w:t>
      </w:r>
      <w:proofErr w:type="spellStart"/>
      <w:r w:rsidRPr="002C1B79">
        <w:rPr>
          <w:sz w:val="24"/>
          <w:lang w:eastAsia="zh-CN"/>
        </w:rPr>
        <w:t>factorial_done</w:t>
      </w:r>
      <w:proofErr w:type="spellEnd"/>
    </w:p>
    <w:p w14:paraId="63DA3B4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mul</w:t>
      </w:r>
      <w:proofErr w:type="spellEnd"/>
      <w:r w:rsidRPr="002C1B79">
        <w:rPr>
          <w:sz w:val="24"/>
          <w:lang w:eastAsia="zh-CN"/>
        </w:rPr>
        <w:t xml:space="preserve"> $t0, $t0, $t1</w:t>
      </w:r>
    </w:p>
    <w:p w14:paraId="46212AE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addi</w:t>
      </w:r>
      <w:proofErr w:type="spellEnd"/>
      <w:r w:rsidRPr="002C1B79">
        <w:rPr>
          <w:sz w:val="24"/>
          <w:lang w:eastAsia="zh-CN"/>
        </w:rPr>
        <w:t xml:space="preserve"> $t1, $t1, -1</w:t>
      </w:r>
    </w:p>
    <w:p w14:paraId="0177890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j </w:t>
      </w:r>
      <w:proofErr w:type="spellStart"/>
      <w:r w:rsidRPr="002C1B79">
        <w:rPr>
          <w:sz w:val="24"/>
          <w:lang w:eastAsia="zh-CN"/>
        </w:rPr>
        <w:t>factorial_loop</w:t>
      </w:r>
      <w:proofErr w:type="spellEnd"/>
    </w:p>
    <w:p w14:paraId="61D1AD3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43EEC344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factorial_done</w:t>
      </w:r>
      <w:proofErr w:type="spellEnd"/>
      <w:r w:rsidRPr="002C1B79">
        <w:rPr>
          <w:sz w:val="24"/>
          <w:lang w:eastAsia="zh-CN"/>
        </w:rPr>
        <w:t>:</w:t>
      </w:r>
    </w:p>
    <w:p w14:paraId="39C5D40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move $v0, $t0</w:t>
      </w:r>
    </w:p>
    <w:p w14:paraId="4D83CB51" w14:textId="7564FA72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jr</w:t>
      </w:r>
      <w:proofErr w:type="spellEnd"/>
      <w:r w:rsidRPr="002C1B79">
        <w:rPr>
          <w:sz w:val="24"/>
          <w:lang w:eastAsia="zh-CN"/>
        </w:rPr>
        <w:t xml:space="preserve"> $</w:t>
      </w:r>
      <w:proofErr w:type="spellStart"/>
      <w:r w:rsidRPr="002C1B79">
        <w:rPr>
          <w:sz w:val="24"/>
          <w:lang w:eastAsia="zh-CN"/>
        </w:rPr>
        <w:t>ra</w:t>
      </w:r>
      <w:proofErr w:type="spellEnd"/>
    </w:p>
    <w:p w14:paraId="3302A7CA" w14:textId="77777777" w:rsidR="004F33E3" w:rsidRDefault="004F33E3" w:rsidP="002E130B">
      <w:pPr>
        <w:autoSpaceDE w:val="0"/>
        <w:autoSpaceDN w:val="0"/>
        <w:adjustRightInd w:val="0"/>
        <w:ind w:left="3600"/>
        <w:rPr>
          <w:b/>
          <w:bCs/>
          <w:sz w:val="24"/>
          <w:lang w:eastAsia="zh-CN"/>
        </w:rPr>
      </w:pPr>
    </w:p>
    <w:p w14:paraId="7C29D955" w14:textId="57675407" w:rsidR="004F33E3" w:rsidRDefault="004F33E3" w:rsidP="002E130B">
      <w:pPr>
        <w:autoSpaceDE w:val="0"/>
        <w:autoSpaceDN w:val="0"/>
        <w:adjustRightInd w:val="0"/>
        <w:ind w:left="360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ANSWER 4</w:t>
      </w:r>
    </w:p>
    <w:p w14:paraId="3EA05675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>.data</w:t>
      </w:r>
    </w:p>
    <w:p w14:paraId="2821928F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array:  .</w:t>
      </w:r>
      <w:proofErr w:type="spellStart"/>
      <w:r w:rsidRPr="004F33E3">
        <w:rPr>
          <w:sz w:val="24"/>
          <w:lang w:eastAsia="zh-CN"/>
        </w:rPr>
        <w:t>asciiz</w:t>
      </w:r>
      <w:proofErr w:type="spellEnd"/>
      <w:r w:rsidRPr="004F33E3">
        <w:rPr>
          <w:sz w:val="24"/>
          <w:lang w:eastAsia="zh-CN"/>
        </w:rPr>
        <w:t xml:space="preserve"> "0123456789abcdef"</w:t>
      </w:r>
    </w:p>
    <w:p w14:paraId="2B003970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prompt: .</w:t>
      </w:r>
      <w:proofErr w:type="spellStart"/>
      <w:r w:rsidRPr="004F33E3">
        <w:rPr>
          <w:sz w:val="24"/>
          <w:lang w:eastAsia="zh-CN"/>
        </w:rPr>
        <w:t>asciiz</w:t>
      </w:r>
      <w:proofErr w:type="spellEnd"/>
      <w:r w:rsidRPr="004F33E3">
        <w:rPr>
          <w:sz w:val="24"/>
          <w:lang w:eastAsia="zh-CN"/>
        </w:rPr>
        <w:t xml:space="preserve"> "Enter a number from 0 to 15: "</w:t>
      </w:r>
    </w:p>
    <w:p w14:paraId="42A84E16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result: .</w:t>
      </w:r>
      <w:proofErr w:type="spellStart"/>
      <w:r w:rsidRPr="004F33E3">
        <w:rPr>
          <w:sz w:val="24"/>
          <w:lang w:eastAsia="zh-CN"/>
        </w:rPr>
        <w:t>asciiz</w:t>
      </w:r>
      <w:proofErr w:type="spellEnd"/>
      <w:r w:rsidRPr="004F33E3">
        <w:rPr>
          <w:sz w:val="24"/>
          <w:lang w:eastAsia="zh-CN"/>
        </w:rPr>
        <w:t xml:space="preserve"> "Your number is: "</w:t>
      </w:r>
    </w:p>
    <w:p w14:paraId="4DC87802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</w:p>
    <w:p w14:paraId="1EB0D2A6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>.text</w:t>
      </w:r>
    </w:p>
    <w:p w14:paraId="008DEFB1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>main:</w:t>
      </w:r>
    </w:p>
    <w:p w14:paraId="6031146B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la $a0, prompt</w:t>
      </w:r>
    </w:p>
    <w:p w14:paraId="55E932C6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li $v0, 4</w:t>
      </w:r>
    </w:p>
    <w:p w14:paraId="6E4DBC6E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  <w:proofErr w:type="spellStart"/>
      <w:r w:rsidRPr="004F33E3">
        <w:rPr>
          <w:sz w:val="24"/>
          <w:lang w:eastAsia="zh-CN"/>
        </w:rPr>
        <w:t>syscall</w:t>
      </w:r>
      <w:proofErr w:type="spellEnd"/>
    </w:p>
    <w:p w14:paraId="3742B462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</w:p>
    <w:p w14:paraId="150EE726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li $v0, 5</w:t>
      </w:r>
    </w:p>
    <w:p w14:paraId="77C66495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  <w:proofErr w:type="spellStart"/>
      <w:r w:rsidRPr="004F33E3">
        <w:rPr>
          <w:sz w:val="24"/>
          <w:lang w:eastAsia="zh-CN"/>
        </w:rPr>
        <w:t>syscall</w:t>
      </w:r>
      <w:proofErr w:type="spellEnd"/>
    </w:p>
    <w:p w14:paraId="110DA8C9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move $t0, $v0</w:t>
      </w:r>
    </w:p>
    <w:p w14:paraId="5410D5D9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</w:p>
    <w:p w14:paraId="24E8D3D4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la $a0, result</w:t>
      </w:r>
    </w:p>
    <w:p w14:paraId="1313385F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li $v0, 4</w:t>
      </w:r>
    </w:p>
    <w:p w14:paraId="63664B82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  <w:proofErr w:type="spellStart"/>
      <w:r w:rsidRPr="004F33E3">
        <w:rPr>
          <w:sz w:val="24"/>
          <w:lang w:eastAsia="zh-CN"/>
        </w:rPr>
        <w:t>syscall</w:t>
      </w:r>
      <w:proofErr w:type="spellEnd"/>
    </w:p>
    <w:p w14:paraId="666BA080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</w:p>
    <w:p w14:paraId="49F94C61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la $t1, array</w:t>
      </w:r>
    </w:p>
    <w:p w14:paraId="7BF40511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add $t1, $t1, $t0</w:t>
      </w:r>
    </w:p>
    <w:p w14:paraId="5B736997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</w:p>
    <w:p w14:paraId="75A6AEFA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  <w:proofErr w:type="spellStart"/>
      <w:r w:rsidRPr="004F33E3">
        <w:rPr>
          <w:sz w:val="24"/>
          <w:lang w:eastAsia="zh-CN"/>
        </w:rPr>
        <w:t>lb</w:t>
      </w:r>
      <w:proofErr w:type="spellEnd"/>
      <w:r w:rsidRPr="004F33E3">
        <w:rPr>
          <w:sz w:val="24"/>
          <w:lang w:eastAsia="zh-CN"/>
        </w:rPr>
        <w:t xml:space="preserve"> $a0, 0($t1)</w:t>
      </w:r>
    </w:p>
    <w:p w14:paraId="1693A6F5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li $v0, 11</w:t>
      </w:r>
    </w:p>
    <w:p w14:paraId="3978BB7A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lastRenderedPageBreak/>
        <w:t xml:space="preserve">    </w:t>
      </w:r>
      <w:proofErr w:type="spellStart"/>
      <w:r w:rsidRPr="004F33E3">
        <w:rPr>
          <w:sz w:val="24"/>
          <w:lang w:eastAsia="zh-CN"/>
        </w:rPr>
        <w:t>syscall</w:t>
      </w:r>
      <w:proofErr w:type="spellEnd"/>
    </w:p>
    <w:p w14:paraId="67BD132E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</w:p>
    <w:p w14:paraId="5B95C013" w14:textId="77777777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li $v0, 10</w:t>
      </w:r>
    </w:p>
    <w:p w14:paraId="18A6F2C7" w14:textId="1AF6761E" w:rsidR="004F33E3" w:rsidRPr="004F33E3" w:rsidRDefault="004F33E3" w:rsidP="004F33E3">
      <w:pPr>
        <w:autoSpaceDE w:val="0"/>
        <w:autoSpaceDN w:val="0"/>
        <w:adjustRightInd w:val="0"/>
        <w:rPr>
          <w:sz w:val="24"/>
          <w:lang w:eastAsia="zh-CN"/>
        </w:rPr>
      </w:pPr>
      <w:r w:rsidRPr="004F33E3">
        <w:rPr>
          <w:sz w:val="24"/>
          <w:lang w:eastAsia="zh-CN"/>
        </w:rPr>
        <w:t xml:space="preserve">    </w:t>
      </w:r>
      <w:proofErr w:type="spellStart"/>
      <w:r w:rsidRPr="004F33E3">
        <w:rPr>
          <w:sz w:val="24"/>
          <w:lang w:eastAsia="zh-CN"/>
        </w:rPr>
        <w:t>syscall</w:t>
      </w:r>
      <w:proofErr w:type="spellEnd"/>
    </w:p>
    <w:p w14:paraId="77265B8C" w14:textId="6CD497AB" w:rsidR="004F33E3" w:rsidRPr="004F33E3" w:rsidRDefault="004F33E3" w:rsidP="002E130B">
      <w:pPr>
        <w:autoSpaceDE w:val="0"/>
        <w:autoSpaceDN w:val="0"/>
        <w:adjustRightInd w:val="0"/>
        <w:ind w:left="360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ANSWER 5</w:t>
      </w:r>
    </w:p>
    <w:p w14:paraId="49B27E7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.data</w:t>
      </w:r>
    </w:p>
    <w:p w14:paraId="5FAA4FD4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prompt: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"Enter a max Fibonacci number to calc: "</w:t>
      </w:r>
    </w:p>
    <w:p w14:paraId="23C5657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space: 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 "</w:t>
      </w:r>
    </w:p>
    <w:p w14:paraId="66D32E5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newline: .</w:t>
      </w:r>
      <w:proofErr w:type="spellStart"/>
      <w:r w:rsidRPr="002C1B79">
        <w:rPr>
          <w:sz w:val="24"/>
          <w:lang w:eastAsia="zh-CN"/>
        </w:rPr>
        <w:t>asciiz</w:t>
      </w:r>
      <w:proofErr w:type="spellEnd"/>
      <w:r w:rsidRPr="002C1B79">
        <w:rPr>
          <w:sz w:val="24"/>
          <w:lang w:eastAsia="zh-CN"/>
        </w:rPr>
        <w:t xml:space="preserve"> "\n"</w:t>
      </w:r>
    </w:p>
    <w:p w14:paraId="4EA5E02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array:  .word 0:100  # Assuming max size of 100, adjust if needed</w:t>
      </w:r>
    </w:p>
    <w:p w14:paraId="4C96020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31D7AA2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.text</w:t>
      </w:r>
    </w:p>
    <w:p w14:paraId="39A80A3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.</w:t>
      </w:r>
      <w:proofErr w:type="spellStart"/>
      <w:r w:rsidRPr="002C1B79">
        <w:rPr>
          <w:sz w:val="24"/>
          <w:lang w:eastAsia="zh-CN"/>
        </w:rPr>
        <w:t>globl</w:t>
      </w:r>
      <w:proofErr w:type="spellEnd"/>
      <w:r w:rsidRPr="002C1B79">
        <w:rPr>
          <w:sz w:val="24"/>
          <w:lang w:eastAsia="zh-CN"/>
        </w:rPr>
        <w:t xml:space="preserve"> main</w:t>
      </w:r>
    </w:p>
    <w:p w14:paraId="7E9D9F1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7FED733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>main:</w:t>
      </w:r>
    </w:p>
    <w:p w14:paraId="536A365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Prompt for size</w:t>
      </w:r>
    </w:p>
    <w:p w14:paraId="2CB358F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776989E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prompt</w:t>
      </w:r>
    </w:p>
    <w:p w14:paraId="26DCFC6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06CCA56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73F26F6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Read size</w:t>
      </w:r>
    </w:p>
    <w:p w14:paraId="36A7CBF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5</w:t>
      </w:r>
    </w:p>
    <w:p w14:paraId="5E48493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162EEE8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$s0, $v0  # $s0 = size</w:t>
      </w:r>
    </w:p>
    <w:p w14:paraId="21814F1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78C3F8F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Initialize Fibonacci array</w:t>
      </w:r>
    </w:p>
    <w:p w14:paraId="11335D9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$s1, array  # $s1 = base address of array</w:t>
      </w:r>
    </w:p>
    <w:p w14:paraId="7A99804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sw</w:t>
      </w:r>
      <w:proofErr w:type="spellEnd"/>
      <w:r w:rsidRPr="002C1B79">
        <w:rPr>
          <w:sz w:val="24"/>
          <w:lang w:eastAsia="zh-CN"/>
        </w:rPr>
        <w:t xml:space="preserve"> $zero, 0($s1)  # Fibonacci[0] = 0</w:t>
      </w:r>
    </w:p>
    <w:p w14:paraId="6DDB269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$t0, 1</w:t>
      </w:r>
    </w:p>
    <w:p w14:paraId="0B655AF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sw</w:t>
      </w:r>
      <w:proofErr w:type="spellEnd"/>
      <w:r w:rsidRPr="002C1B79">
        <w:rPr>
          <w:sz w:val="24"/>
          <w:lang w:eastAsia="zh-CN"/>
        </w:rPr>
        <w:t xml:space="preserve"> $t0, 4($s1)    # Fibonacci[1] = 1</w:t>
      </w:r>
    </w:p>
    <w:p w14:paraId="4A5E4D14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EBFD25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Calculate Fibonacci numbers</w:t>
      </w:r>
    </w:p>
    <w:p w14:paraId="3FF4C71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$t0, 2  # </w:t>
      </w:r>
      <w:proofErr w:type="spellStart"/>
      <w:r w:rsidRPr="002C1B79">
        <w:rPr>
          <w:sz w:val="24"/>
          <w:lang w:eastAsia="zh-CN"/>
        </w:rPr>
        <w:t>i</w:t>
      </w:r>
      <w:proofErr w:type="spellEnd"/>
      <w:r w:rsidRPr="002C1B79">
        <w:rPr>
          <w:sz w:val="24"/>
          <w:lang w:eastAsia="zh-CN"/>
        </w:rPr>
        <w:t xml:space="preserve"> = 2</w:t>
      </w:r>
    </w:p>
    <w:p w14:paraId="2C86B0B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loop:</w:t>
      </w:r>
    </w:p>
    <w:p w14:paraId="46375EB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bge</w:t>
      </w:r>
      <w:proofErr w:type="spellEnd"/>
      <w:r w:rsidRPr="002C1B79">
        <w:rPr>
          <w:sz w:val="24"/>
          <w:lang w:eastAsia="zh-CN"/>
        </w:rPr>
        <w:t xml:space="preserve"> $t0, $s0, </w:t>
      </w:r>
      <w:proofErr w:type="spellStart"/>
      <w:r w:rsidRPr="002C1B79">
        <w:rPr>
          <w:sz w:val="24"/>
          <w:lang w:eastAsia="zh-CN"/>
        </w:rPr>
        <w:t>end_loop</w:t>
      </w:r>
      <w:proofErr w:type="spellEnd"/>
    </w:p>
    <w:p w14:paraId="553A39D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35CA14B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# Calculate Fibonacci[</w:t>
      </w:r>
      <w:proofErr w:type="spellStart"/>
      <w:r w:rsidRPr="002C1B79">
        <w:rPr>
          <w:sz w:val="24"/>
          <w:lang w:eastAsia="zh-CN"/>
        </w:rPr>
        <w:t>i</w:t>
      </w:r>
      <w:proofErr w:type="spellEnd"/>
      <w:r w:rsidRPr="002C1B79">
        <w:rPr>
          <w:sz w:val="24"/>
          <w:lang w:eastAsia="zh-CN"/>
        </w:rPr>
        <w:t>] = Fibonacci[i-1] + Fibonacci[i-2]</w:t>
      </w:r>
    </w:p>
    <w:p w14:paraId="2489BD5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sll</w:t>
      </w:r>
      <w:proofErr w:type="spellEnd"/>
      <w:r w:rsidRPr="002C1B79">
        <w:rPr>
          <w:sz w:val="24"/>
          <w:lang w:eastAsia="zh-CN"/>
        </w:rPr>
        <w:t xml:space="preserve"> $t1, $t0, 2  # $t1 = </w:t>
      </w:r>
      <w:proofErr w:type="spellStart"/>
      <w:r w:rsidRPr="002C1B79">
        <w:rPr>
          <w:sz w:val="24"/>
          <w:lang w:eastAsia="zh-CN"/>
        </w:rPr>
        <w:t>i</w:t>
      </w:r>
      <w:proofErr w:type="spellEnd"/>
      <w:r w:rsidRPr="002C1B79">
        <w:rPr>
          <w:sz w:val="24"/>
          <w:lang w:eastAsia="zh-CN"/>
        </w:rPr>
        <w:t xml:space="preserve"> * 4 (offset)</w:t>
      </w:r>
    </w:p>
    <w:p w14:paraId="5331C564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add $t2, $s1, $t1  # Address of Fibonacci[</w:t>
      </w:r>
      <w:proofErr w:type="spellStart"/>
      <w:r w:rsidRPr="002C1B79">
        <w:rPr>
          <w:sz w:val="24"/>
          <w:lang w:eastAsia="zh-CN"/>
        </w:rPr>
        <w:t>i</w:t>
      </w:r>
      <w:proofErr w:type="spellEnd"/>
      <w:r w:rsidRPr="002C1B79">
        <w:rPr>
          <w:sz w:val="24"/>
          <w:lang w:eastAsia="zh-CN"/>
        </w:rPr>
        <w:t>]</w:t>
      </w:r>
    </w:p>
    <w:p w14:paraId="376E60C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lw</w:t>
      </w:r>
      <w:proofErr w:type="spellEnd"/>
      <w:r w:rsidRPr="002C1B79">
        <w:rPr>
          <w:sz w:val="24"/>
          <w:lang w:eastAsia="zh-CN"/>
        </w:rPr>
        <w:t xml:space="preserve"> $t3, -4($t2)  # Fibonacci[i-1]</w:t>
      </w:r>
    </w:p>
    <w:p w14:paraId="2084594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lw</w:t>
      </w:r>
      <w:proofErr w:type="spellEnd"/>
      <w:r w:rsidRPr="002C1B79">
        <w:rPr>
          <w:sz w:val="24"/>
          <w:lang w:eastAsia="zh-CN"/>
        </w:rPr>
        <w:t xml:space="preserve"> $t4, -8($t2)  # Fibonacci[i-2]</w:t>
      </w:r>
    </w:p>
    <w:p w14:paraId="106223E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add $t5, $t3, $t4  # Fibonacci[i-1] + Fibonacci[i-2]</w:t>
      </w:r>
    </w:p>
    <w:p w14:paraId="2009363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sw</w:t>
      </w:r>
      <w:proofErr w:type="spellEnd"/>
      <w:r w:rsidRPr="002C1B79">
        <w:rPr>
          <w:sz w:val="24"/>
          <w:lang w:eastAsia="zh-CN"/>
        </w:rPr>
        <w:t xml:space="preserve"> $t5, 0($t2)  # Store result in Fibonacci[</w:t>
      </w:r>
      <w:proofErr w:type="spellStart"/>
      <w:r w:rsidRPr="002C1B79">
        <w:rPr>
          <w:sz w:val="24"/>
          <w:lang w:eastAsia="zh-CN"/>
        </w:rPr>
        <w:t>i</w:t>
      </w:r>
      <w:proofErr w:type="spellEnd"/>
      <w:r w:rsidRPr="002C1B79">
        <w:rPr>
          <w:sz w:val="24"/>
          <w:lang w:eastAsia="zh-CN"/>
        </w:rPr>
        <w:t>]</w:t>
      </w:r>
    </w:p>
    <w:p w14:paraId="1C71537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429AD4C4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</w:t>
      </w:r>
      <w:proofErr w:type="spellStart"/>
      <w:r w:rsidRPr="002C1B79">
        <w:rPr>
          <w:sz w:val="24"/>
          <w:lang w:eastAsia="zh-CN"/>
        </w:rPr>
        <w:t>addi</w:t>
      </w:r>
      <w:proofErr w:type="spellEnd"/>
      <w:r w:rsidRPr="002C1B79">
        <w:rPr>
          <w:sz w:val="24"/>
          <w:lang w:eastAsia="zh-CN"/>
        </w:rPr>
        <w:t xml:space="preserve"> $t0, $t0, 1  # </w:t>
      </w:r>
      <w:proofErr w:type="spellStart"/>
      <w:r w:rsidRPr="002C1B79">
        <w:rPr>
          <w:sz w:val="24"/>
          <w:lang w:eastAsia="zh-CN"/>
        </w:rPr>
        <w:t>i</w:t>
      </w:r>
      <w:proofErr w:type="spellEnd"/>
      <w:r w:rsidRPr="002C1B79">
        <w:rPr>
          <w:sz w:val="24"/>
          <w:lang w:eastAsia="zh-CN"/>
        </w:rPr>
        <w:t>++</w:t>
      </w:r>
    </w:p>
    <w:p w14:paraId="48E13E5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    j loop</w:t>
      </w:r>
    </w:p>
    <w:p w14:paraId="04207E7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DA0A1A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end_loop</w:t>
      </w:r>
      <w:proofErr w:type="spellEnd"/>
      <w:r w:rsidRPr="002C1B79">
        <w:rPr>
          <w:sz w:val="24"/>
          <w:lang w:eastAsia="zh-CN"/>
        </w:rPr>
        <w:t>:</w:t>
      </w:r>
    </w:p>
    <w:p w14:paraId="4666584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Call </w:t>
      </w:r>
      <w:proofErr w:type="spellStart"/>
      <w:r w:rsidRPr="002C1B79">
        <w:rPr>
          <w:sz w:val="24"/>
          <w:lang w:eastAsia="zh-CN"/>
        </w:rPr>
        <w:t>PrintIntArray</w:t>
      </w:r>
      <w:proofErr w:type="spellEnd"/>
    </w:p>
    <w:p w14:paraId="5F54DF0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$a0, $s1  # First argument: base address of array</w:t>
      </w:r>
    </w:p>
    <w:p w14:paraId="55FCDD7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lastRenderedPageBreak/>
        <w:t xml:space="preserve">    move $a1, $s0  # Second argument: size</w:t>
      </w:r>
    </w:p>
    <w:p w14:paraId="60C91AD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jal</w:t>
      </w:r>
      <w:proofErr w:type="spellEnd"/>
      <w:r w:rsidRPr="002C1B79">
        <w:rPr>
          <w:sz w:val="24"/>
          <w:lang w:eastAsia="zh-CN"/>
        </w:rPr>
        <w:t xml:space="preserve"> </w:t>
      </w:r>
      <w:proofErr w:type="spellStart"/>
      <w:r w:rsidRPr="002C1B79">
        <w:rPr>
          <w:sz w:val="24"/>
          <w:lang w:eastAsia="zh-CN"/>
        </w:rPr>
        <w:t>PrintIntArray</w:t>
      </w:r>
      <w:proofErr w:type="spellEnd"/>
    </w:p>
    <w:p w14:paraId="1E17603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01D28A4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Exit program</w:t>
      </w:r>
    </w:p>
    <w:p w14:paraId="050F820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10</w:t>
      </w:r>
    </w:p>
    <w:p w14:paraId="3EFC6E9C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752C313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3B6A45F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# </w:t>
      </w:r>
      <w:proofErr w:type="spellStart"/>
      <w:r w:rsidRPr="002C1B79">
        <w:rPr>
          <w:sz w:val="24"/>
          <w:lang w:eastAsia="zh-CN"/>
        </w:rPr>
        <w:t>PrintIntArray</w:t>
      </w:r>
      <w:proofErr w:type="spellEnd"/>
      <w:r w:rsidRPr="002C1B79">
        <w:rPr>
          <w:sz w:val="24"/>
          <w:lang w:eastAsia="zh-CN"/>
        </w:rPr>
        <w:t xml:space="preserve"> subprogram</w:t>
      </w:r>
    </w:p>
    <w:p w14:paraId="770A9C7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PrintIntArray</w:t>
      </w:r>
      <w:proofErr w:type="spellEnd"/>
      <w:r w:rsidRPr="002C1B79">
        <w:rPr>
          <w:sz w:val="24"/>
          <w:lang w:eastAsia="zh-CN"/>
        </w:rPr>
        <w:t>:</w:t>
      </w:r>
    </w:p>
    <w:p w14:paraId="6D20B67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$t0, $a0  # Base address of array</w:t>
      </w:r>
    </w:p>
    <w:p w14:paraId="1B044F7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move $t1, $a1  # Size</w:t>
      </w:r>
    </w:p>
    <w:p w14:paraId="0F6A560A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$t2, 0      # Counter</w:t>
      </w:r>
    </w:p>
    <w:p w14:paraId="7D73791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51FAA30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print_loop</w:t>
      </w:r>
      <w:proofErr w:type="spellEnd"/>
      <w:r w:rsidRPr="002C1B79">
        <w:rPr>
          <w:sz w:val="24"/>
          <w:lang w:eastAsia="zh-CN"/>
        </w:rPr>
        <w:t>:</w:t>
      </w:r>
    </w:p>
    <w:p w14:paraId="174C4A3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bge</w:t>
      </w:r>
      <w:proofErr w:type="spellEnd"/>
      <w:r w:rsidRPr="002C1B79">
        <w:rPr>
          <w:sz w:val="24"/>
          <w:lang w:eastAsia="zh-CN"/>
        </w:rPr>
        <w:t xml:space="preserve"> $t2, $t1, </w:t>
      </w:r>
      <w:proofErr w:type="spellStart"/>
      <w:r w:rsidRPr="002C1B79">
        <w:rPr>
          <w:sz w:val="24"/>
          <w:lang w:eastAsia="zh-CN"/>
        </w:rPr>
        <w:t>print_end</w:t>
      </w:r>
      <w:proofErr w:type="spellEnd"/>
    </w:p>
    <w:p w14:paraId="64C8B6B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031658E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integer</w:t>
      </w:r>
    </w:p>
    <w:p w14:paraId="0B5E831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1</w:t>
      </w:r>
    </w:p>
    <w:p w14:paraId="43D8FBE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lw</w:t>
      </w:r>
      <w:proofErr w:type="spellEnd"/>
      <w:r w:rsidRPr="002C1B79">
        <w:rPr>
          <w:sz w:val="24"/>
          <w:lang w:eastAsia="zh-CN"/>
        </w:rPr>
        <w:t xml:space="preserve"> $a0, 0($t0)</w:t>
      </w:r>
    </w:p>
    <w:p w14:paraId="7643B95F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1F2B6FD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606E6E8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space</w:t>
      </w:r>
    </w:p>
    <w:p w14:paraId="07935909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3ACB6AE3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space</w:t>
      </w:r>
    </w:p>
    <w:p w14:paraId="28D05E48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5CBDC580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774E9511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addi</w:t>
      </w:r>
      <w:proofErr w:type="spellEnd"/>
      <w:r w:rsidRPr="002C1B79">
        <w:rPr>
          <w:sz w:val="24"/>
          <w:lang w:eastAsia="zh-CN"/>
        </w:rPr>
        <w:t xml:space="preserve"> $t0, $t0, 4  # Move to next element</w:t>
      </w:r>
    </w:p>
    <w:p w14:paraId="1CB997A7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addi</w:t>
      </w:r>
      <w:proofErr w:type="spellEnd"/>
      <w:r w:rsidRPr="002C1B79">
        <w:rPr>
          <w:sz w:val="24"/>
          <w:lang w:eastAsia="zh-CN"/>
        </w:rPr>
        <w:t xml:space="preserve"> $t2, $t2, 1  # Increment counter</w:t>
      </w:r>
    </w:p>
    <w:p w14:paraId="16FB997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j </w:t>
      </w:r>
      <w:proofErr w:type="spellStart"/>
      <w:r w:rsidRPr="002C1B79">
        <w:rPr>
          <w:sz w:val="24"/>
          <w:lang w:eastAsia="zh-CN"/>
        </w:rPr>
        <w:t>print_loop</w:t>
      </w:r>
      <w:proofErr w:type="spellEnd"/>
    </w:p>
    <w:p w14:paraId="4D3C369D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A07F59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2C1B79">
        <w:rPr>
          <w:sz w:val="24"/>
          <w:lang w:eastAsia="zh-CN"/>
        </w:rPr>
        <w:t>print_end</w:t>
      </w:r>
      <w:proofErr w:type="spellEnd"/>
      <w:r w:rsidRPr="002C1B79">
        <w:rPr>
          <w:sz w:val="24"/>
          <w:lang w:eastAsia="zh-CN"/>
        </w:rPr>
        <w:t>:</w:t>
      </w:r>
    </w:p>
    <w:p w14:paraId="3E653915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# Print newline</w:t>
      </w:r>
    </w:p>
    <w:p w14:paraId="4C4BC04E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li $v0, 4</w:t>
      </w:r>
    </w:p>
    <w:p w14:paraId="111D5CD6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la $a0, newline</w:t>
      </w:r>
    </w:p>
    <w:p w14:paraId="2E7F31D2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syscall</w:t>
      </w:r>
      <w:proofErr w:type="spellEnd"/>
    </w:p>
    <w:p w14:paraId="60A701FB" w14:textId="77777777" w:rsidR="002C1B79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</w:p>
    <w:p w14:paraId="14A3522D" w14:textId="0203D8F9" w:rsidR="002E130B" w:rsidRPr="002C1B79" w:rsidRDefault="002C1B79" w:rsidP="002C1B79">
      <w:pPr>
        <w:autoSpaceDE w:val="0"/>
        <w:autoSpaceDN w:val="0"/>
        <w:adjustRightInd w:val="0"/>
        <w:rPr>
          <w:sz w:val="24"/>
          <w:lang w:eastAsia="zh-CN"/>
        </w:rPr>
      </w:pPr>
      <w:r w:rsidRPr="002C1B79">
        <w:rPr>
          <w:sz w:val="24"/>
          <w:lang w:eastAsia="zh-CN"/>
        </w:rPr>
        <w:t xml:space="preserve">    </w:t>
      </w:r>
      <w:proofErr w:type="spellStart"/>
      <w:r w:rsidRPr="002C1B79">
        <w:rPr>
          <w:sz w:val="24"/>
          <w:lang w:eastAsia="zh-CN"/>
        </w:rPr>
        <w:t>jr</w:t>
      </w:r>
      <w:proofErr w:type="spellEnd"/>
      <w:r w:rsidRPr="002C1B79">
        <w:rPr>
          <w:sz w:val="24"/>
          <w:lang w:eastAsia="zh-CN"/>
        </w:rPr>
        <w:t xml:space="preserve"> $</w:t>
      </w:r>
      <w:proofErr w:type="spellStart"/>
      <w:r w:rsidRPr="002C1B79">
        <w:rPr>
          <w:sz w:val="24"/>
          <w:lang w:eastAsia="zh-CN"/>
        </w:rPr>
        <w:t>ra</w:t>
      </w:r>
      <w:proofErr w:type="spellEnd"/>
      <w:r w:rsidRPr="002C1B79">
        <w:rPr>
          <w:sz w:val="24"/>
          <w:lang w:eastAsia="zh-CN"/>
        </w:rPr>
        <w:t xml:space="preserve">  # Return from subroutine</w:t>
      </w:r>
    </w:p>
    <w:sectPr w:rsidR="002E130B" w:rsidRPr="002C1B79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F0070"/>
    <w:multiLevelType w:val="hybridMultilevel"/>
    <w:tmpl w:val="603EC0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abstractNum w:abstractNumId="9" w15:restartNumberingAfterBreak="0">
    <w:nsid w:val="646A7C32"/>
    <w:multiLevelType w:val="hybridMultilevel"/>
    <w:tmpl w:val="E2A68F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34A7"/>
    <w:multiLevelType w:val="hybridMultilevel"/>
    <w:tmpl w:val="F364CB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4632">
    <w:abstractNumId w:val="8"/>
  </w:num>
  <w:num w:numId="2" w16cid:durableId="1779714039">
    <w:abstractNumId w:val="3"/>
  </w:num>
  <w:num w:numId="3" w16cid:durableId="791246809">
    <w:abstractNumId w:val="2"/>
  </w:num>
  <w:num w:numId="4" w16cid:durableId="2006398886">
    <w:abstractNumId w:val="1"/>
  </w:num>
  <w:num w:numId="5" w16cid:durableId="442379189">
    <w:abstractNumId w:val="0"/>
  </w:num>
  <w:num w:numId="6" w16cid:durableId="2028406647">
    <w:abstractNumId w:val="6"/>
  </w:num>
  <w:num w:numId="7" w16cid:durableId="1471509629">
    <w:abstractNumId w:val="4"/>
  </w:num>
  <w:num w:numId="8" w16cid:durableId="97914401">
    <w:abstractNumId w:val="7"/>
  </w:num>
  <w:num w:numId="9" w16cid:durableId="1430082880">
    <w:abstractNumId w:val="5"/>
  </w:num>
  <w:num w:numId="10" w16cid:durableId="932009038">
    <w:abstractNumId w:val="9"/>
  </w:num>
  <w:num w:numId="11" w16cid:durableId="168838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580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82D0E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A48F4"/>
    <w:rsid w:val="002B0B45"/>
    <w:rsid w:val="002C1272"/>
    <w:rsid w:val="002C1ABC"/>
    <w:rsid w:val="002C1B79"/>
    <w:rsid w:val="002C34DE"/>
    <w:rsid w:val="002C3C6F"/>
    <w:rsid w:val="002C76F4"/>
    <w:rsid w:val="002E130B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65930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A49BA"/>
    <w:rsid w:val="003B15EA"/>
    <w:rsid w:val="003D0D21"/>
    <w:rsid w:val="003E1A57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33E3"/>
    <w:rsid w:val="004F6D6F"/>
    <w:rsid w:val="00520B04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3206"/>
    <w:rsid w:val="005B4449"/>
    <w:rsid w:val="005B446E"/>
    <w:rsid w:val="005D7565"/>
    <w:rsid w:val="005E73FA"/>
    <w:rsid w:val="005F62CF"/>
    <w:rsid w:val="005F6AB2"/>
    <w:rsid w:val="00605C70"/>
    <w:rsid w:val="00612AF6"/>
    <w:rsid w:val="0061323E"/>
    <w:rsid w:val="0062556E"/>
    <w:rsid w:val="00627309"/>
    <w:rsid w:val="0062756C"/>
    <w:rsid w:val="00630369"/>
    <w:rsid w:val="00636960"/>
    <w:rsid w:val="00654839"/>
    <w:rsid w:val="00686BD8"/>
    <w:rsid w:val="0069276B"/>
    <w:rsid w:val="0069329C"/>
    <w:rsid w:val="00693C60"/>
    <w:rsid w:val="006A05AC"/>
    <w:rsid w:val="006A0965"/>
    <w:rsid w:val="006B47B4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20FD"/>
    <w:rsid w:val="0075177C"/>
    <w:rsid w:val="007607B7"/>
    <w:rsid w:val="00785D4D"/>
    <w:rsid w:val="00786D52"/>
    <w:rsid w:val="007A104F"/>
    <w:rsid w:val="007B0C9C"/>
    <w:rsid w:val="007B5A54"/>
    <w:rsid w:val="007D1F69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8633D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210EC"/>
    <w:rsid w:val="009308F0"/>
    <w:rsid w:val="00931F71"/>
    <w:rsid w:val="00962137"/>
    <w:rsid w:val="009640BA"/>
    <w:rsid w:val="0097150F"/>
    <w:rsid w:val="00980037"/>
    <w:rsid w:val="00993E1F"/>
    <w:rsid w:val="009A1FD2"/>
    <w:rsid w:val="009A5044"/>
    <w:rsid w:val="009B0B62"/>
    <w:rsid w:val="009D2542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279F"/>
    <w:rsid w:val="00B330FA"/>
    <w:rsid w:val="00B47A92"/>
    <w:rsid w:val="00B5587C"/>
    <w:rsid w:val="00B55F8C"/>
    <w:rsid w:val="00B568CE"/>
    <w:rsid w:val="00B64D47"/>
    <w:rsid w:val="00B66FAD"/>
    <w:rsid w:val="00B84CDF"/>
    <w:rsid w:val="00B94270"/>
    <w:rsid w:val="00BA24F8"/>
    <w:rsid w:val="00BC3AAF"/>
    <w:rsid w:val="00BC5B7C"/>
    <w:rsid w:val="00BE1809"/>
    <w:rsid w:val="00BE74B0"/>
    <w:rsid w:val="00C16AEE"/>
    <w:rsid w:val="00C21D95"/>
    <w:rsid w:val="00C27943"/>
    <w:rsid w:val="00C36299"/>
    <w:rsid w:val="00C6772B"/>
    <w:rsid w:val="00CB4BDD"/>
    <w:rsid w:val="00CB539F"/>
    <w:rsid w:val="00CB6726"/>
    <w:rsid w:val="00CC3190"/>
    <w:rsid w:val="00CC41DE"/>
    <w:rsid w:val="00CC42BD"/>
    <w:rsid w:val="00CE642D"/>
    <w:rsid w:val="00CF2DEA"/>
    <w:rsid w:val="00D05A9D"/>
    <w:rsid w:val="00D13380"/>
    <w:rsid w:val="00D43F98"/>
    <w:rsid w:val="00D61AF3"/>
    <w:rsid w:val="00DA4EF3"/>
    <w:rsid w:val="00DC2150"/>
    <w:rsid w:val="00DC22DD"/>
    <w:rsid w:val="00DC7C84"/>
    <w:rsid w:val="00DE1A92"/>
    <w:rsid w:val="00DF0B5C"/>
    <w:rsid w:val="00DF3AEA"/>
    <w:rsid w:val="00DF76D7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375E9"/>
    <w:rsid w:val="00E4755F"/>
    <w:rsid w:val="00E531D3"/>
    <w:rsid w:val="00E6279C"/>
    <w:rsid w:val="00E66A82"/>
    <w:rsid w:val="00E87403"/>
    <w:rsid w:val="00EA598B"/>
    <w:rsid w:val="00EC4825"/>
    <w:rsid w:val="00EC5AAC"/>
    <w:rsid w:val="00ED1426"/>
    <w:rsid w:val="00ED5CD4"/>
    <w:rsid w:val="00ED6D0C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4E4B"/>
    <w:rsid w:val="00F87757"/>
    <w:rsid w:val="00FB2F6B"/>
    <w:rsid w:val="00FB5A9F"/>
    <w:rsid w:val="00FB5C6A"/>
    <w:rsid w:val="00FD1067"/>
    <w:rsid w:val="00FD1D18"/>
    <w:rsid w:val="00FD280D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42AD9BB"/>
  <w15:docId w15:val="{E3D87240-AB35-4311-8372-49D3EF5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1311</Words>
  <Characters>5915</Characters>
  <Application>Microsoft Office Word</Application>
  <DocSecurity>0</DocSecurity>
  <PresentationFormat/>
  <Lines>455</Lines>
  <Paragraphs>401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David Tikili</cp:lastModifiedBy>
  <cp:revision>580</cp:revision>
  <cp:lastPrinted>2019-09-22T05:47:00Z</cp:lastPrinted>
  <dcterms:created xsi:type="dcterms:W3CDTF">2021-01-21T21:46:00Z</dcterms:created>
  <dcterms:modified xsi:type="dcterms:W3CDTF">2024-08-08T05:19:00Z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GrammarlyDocumentId">
    <vt:lpwstr>f381d9e8556350e371c6b46a71b891a63934d2372b5d133bdff89b9631e35950</vt:lpwstr>
  </property>
</Properties>
</file>